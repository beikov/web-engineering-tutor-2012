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7" w:type="dxa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6"/>
        <w:gridCol w:w="992"/>
        <w:gridCol w:w="5670"/>
        <w:gridCol w:w="1339"/>
      </w:tblGrid>
      <w:tr w:rsidR="00A33B76" w:rsidRPr="007A0875" w:rsidTr="00F525FF">
        <w:trPr>
          <w:trHeight w:val="326"/>
        </w:trPr>
        <w:tc>
          <w:tcPr>
            <w:tcW w:w="1616" w:type="dxa"/>
            <w:shd w:val="clear" w:color="auto" w:fill="auto"/>
            <w:vAlign w:val="center"/>
          </w:tcPr>
          <w:p w:rsidR="00A33B76" w:rsidRPr="007A0875" w:rsidRDefault="00A33B76" w:rsidP="00506EF9">
            <w:pPr>
              <w:pStyle w:val="TableContents"/>
              <w:rPr>
                <w:rFonts w:cs="Arial"/>
                <w:szCs w:val="26"/>
              </w:rPr>
            </w:pPr>
            <w:r w:rsidRPr="00506EF9">
              <w:rPr>
                <w:rFonts w:ascii="Arial" w:hAnsi="Arial" w:cs="Arial"/>
                <w:b/>
                <w:sz w:val="26"/>
                <w:szCs w:val="26"/>
              </w:rPr>
              <w:t>Gruppe</w:t>
            </w:r>
            <w:r w:rsidR="00F525FF">
              <w:rPr>
                <w:rFonts w:ascii="Arial" w:hAnsi="Arial" w:cs="Arial"/>
                <w:b/>
                <w:sz w:val="26"/>
                <w:szCs w:val="26"/>
              </w:rPr>
              <w:t xml:space="preserve"> Nr.</w:t>
            </w:r>
          </w:p>
        </w:tc>
        <w:tc>
          <w:tcPr>
            <w:tcW w:w="992" w:type="dxa"/>
            <w:vAlign w:val="center"/>
          </w:tcPr>
          <w:p w:rsidR="00A33B76" w:rsidRPr="007A0875" w:rsidRDefault="00A33B76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A33B76" w:rsidRPr="007A0875" w:rsidRDefault="00A33B76" w:rsidP="007A0875">
            <w:pPr>
              <w:pStyle w:val="TableContents"/>
              <w:rPr>
                <w:rFonts w:ascii="Arial" w:hAnsi="Arial" w:cs="Arial"/>
                <w:b/>
                <w:sz w:val="26"/>
                <w:szCs w:val="26"/>
              </w:rPr>
            </w:pPr>
            <w:r w:rsidRPr="007A0875">
              <w:rPr>
                <w:rFonts w:ascii="Arial" w:hAnsi="Arial" w:cs="Arial"/>
                <w:b/>
                <w:sz w:val="26"/>
                <w:szCs w:val="26"/>
              </w:rPr>
              <w:t>Matrikelnummer und Nachname</w:t>
            </w:r>
          </w:p>
        </w:tc>
        <w:tc>
          <w:tcPr>
            <w:tcW w:w="1339" w:type="dxa"/>
            <w:vAlign w:val="center"/>
          </w:tcPr>
          <w:p w:rsidR="00A33B76" w:rsidRPr="007A0875" w:rsidRDefault="00A33B76" w:rsidP="007A0875">
            <w:pPr>
              <w:pStyle w:val="TableContents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Punkte</w:t>
            </w:r>
          </w:p>
        </w:tc>
      </w:tr>
      <w:tr w:rsidR="007A0875" w:rsidRPr="007A0875" w:rsidTr="00127E3E">
        <w:trPr>
          <w:trHeight w:val="375"/>
        </w:trPr>
        <w:tc>
          <w:tcPr>
            <w:tcW w:w="2608" w:type="dxa"/>
            <w:gridSpan w:val="2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b/>
                <w:sz w:val="26"/>
                <w:szCs w:val="26"/>
              </w:rPr>
            </w:pPr>
            <w:r w:rsidRPr="007A0875">
              <w:rPr>
                <w:rFonts w:ascii="Arial" w:hAnsi="Arial" w:cs="Arial"/>
                <w:b/>
                <w:sz w:val="26"/>
                <w:szCs w:val="26"/>
              </w:rPr>
              <w:t>StudentIn 1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39" w:type="dxa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0875" w:rsidRPr="007A0875" w:rsidTr="00127E3E">
        <w:trPr>
          <w:trHeight w:val="375"/>
        </w:trPr>
        <w:tc>
          <w:tcPr>
            <w:tcW w:w="2608" w:type="dxa"/>
            <w:gridSpan w:val="2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b/>
                <w:sz w:val="26"/>
                <w:szCs w:val="26"/>
              </w:rPr>
            </w:pPr>
            <w:r w:rsidRPr="007A0875">
              <w:rPr>
                <w:rFonts w:ascii="Arial" w:hAnsi="Arial" w:cs="Arial"/>
                <w:b/>
                <w:sz w:val="26"/>
                <w:szCs w:val="26"/>
              </w:rPr>
              <w:t>StudentIn 2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39" w:type="dxa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0875" w:rsidRPr="007A0875" w:rsidTr="00127E3E">
        <w:trPr>
          <w:trHeight w:val="375"/>
        </w:trPr>
        <w:tc>
          <w:tcPr>
            <w:tcW w:w="2608" w:type="dxa"/>
            <w:gridSpan w:val="2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b/>
                <w:sz w:val="26"/>
                <w:szCs w:val="26"/>
              </w:rPr>
            </w:pPr>
            <w:r w:rsidRPr="007A0875">
              <w:rPr>
                <w:rFonts w:ascii="Arial" w:hAnsi="Arial" w:cs="Arial"/>
                <w:b/>
                <w:sz w:val="26"/>
                <w:szCs w:val="26"/>
              </w:rPr>
              <w:t>StudentIn 3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39" w:type="dxa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3620CE" w:rsidRPr="00CF7323" w:rsidRDefault="003620CE">
      <w:pPr>
        <w:pStyle w:val="Textkrper"/>
        <w:rPr>
          <w:rFonts w:ascii="Arial" w:hAnsi="Arial" w:cs="Arial"/>
          <w:sz w:val="16"/>
          <w:szCs w:val="16"/>
        </w:rPr>
      </w:pPr>
    </w:p>
    <w:tbl>
      <w:tblPr>
        <w:tblW w:w="963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1"/>
        <w:gridCol w:w="58"/>
        <w:gridCol w:w="709"/>
        <w:gridCol w:w="6237"/>
        <w:gridCol w:w="777"/>
        <w:gridCol w:w="215"/>
        <w:gridCol w:w="562"/>
        <w:gridCol w:w="771"/>
        <w:gridCol w:w="6"/>
      </w:tblGrid>
      <w:tr w:rsidR="001633EB" w:rsidRPr="007A0875" w:rsidTr="00F525FF">
        <w:trPr>
          <w:gridAfter w:val="1"/>
          <w:wAfter w:w="6" w:type="dxa"/>
          <w:trHeight w:val="340"/>
          <w:tblCellSpacing w:w="0" w:type="dxa"/>
        </w:trPr>
        <w:tc>
          <w:tcPr>
            <w:tcW w:w="963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633EB" w:rsidRPr="00CF7323" w:rsidRDefault="00985737" w:rsidP="00CF7323">
            <w:pPr>
              <w:pStyle w:val="berschrift2"/>
              <w:spacing w:before="0" w:after="0"/>
              <w:ind w:left="578" w:hanging="578"/>
              <w:rPr>
                <w:rFonts w:cs="Arial"/>
                <w:sz w:val="22"/>
                <w:szCs w:val="26"/>
              </w:rPr>
            </w:pPr>
            <w:r w:rsidRPr="00CF7323">
              <w:rPr>
                <w:rFonts w:cs="Arial"/>
                <w:i w:val="0"/>
                <w:iCs w:val="0"/>
                <w:sz w:val="22"/>
                <w:szCs w:val="26"/>
              </w:rPr>
              <w:t>Automatisierte Tests</w:t>
            </w:r>
            <w:r w:rsidR="001633EB" w:rsidRPr="00CF7323">
              <w:rPr>
                <w:rFonts w:cs="Arial"/>
                <w:i w:val="0"/>
                <w:iCs w:val="0"/>
                <w:sz w:val="22"/>
                <w:szCs w:val="26"/>
              </w:rPr>
              <w:t xml:space="preserve"> (</w:t>
            </w:r>
            <w:r w:rsidR="00A536F4" w:rsidRPr="00CF7323">
              <w:rPr>
                <w:rFonts w:cs="Arial"/>
                <w:i w:val="0"/>
                <w:iCs w:val="0"/>
                <w:sz w:val="22"/>
                <w:szCs w:val="26"/>
              </w:rPr>
              <w:t>10</w:t>
            </w:r>
            <w:r w:rsidR="001633EB" w:rsidRPr="00CF7323">
              <w:rPr>
                <w:rFonts w:cs="Arial"/>
                <w:i w:val="0"/>
                <w:iCs w:val="0"/>
                <w:sz w:val="22"/>
                <w:szCs w:val="26"/>
              </w:rPr>
              <w:t xml:space="preserve"> Punkte)</w:t>
            </w:r>
          </w:p>
        </w:tc>
      </w:tr>
      <w:tr w:rsidR="00985737" w:rsidRPr="007A0875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A1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EB631B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Seite lässt sich probl</w:t>
            </w:r>
            <w:r w:rsidR="004D655B" w:rsidRPr="00CF7323">
              <w:rPr>
                <w:rFonts w:ascii="Arial" w:hAnsi="Arial" w:cs="Arial"/>
                <w:sz w:val="22"/>
                <w:szCs w:val="26"/>
              </w:rPr>
              <w:t>em</w:t>
            </w:r>
            <w:r w:rsidRPr="00CF7323">
              <w:rPr>
                <w:rFonts w:ascii="Arial" w:hAnsi="Arial" w:cs="Arial"/>
                <w:sz w:val="22"/>
                <w:szCs w:val="26"/>
              </w:rPr>
              <w:t>los laden (Keine Dep</w:t>
            </w:r>
            <w:r w:rsidR="00EB631B">
              <w:rPr>
                <w:rFonts w:ascii="Arial" w:hAnsi="Arial" w:cs="Arial"/>
                <w:sz w:val="22"/>
                <w:szCs w:val="26"/>
              </w:rPr>
              <w:t>l</w:t>
            </w:r>
            <w:r w:rsidRPr="00CF7323">
              <w:rPr>
                <w:rFonts w:ascii="Arial" w:hAnsi="Arial" w:cs="Arial"/>
                <w:sz w:val="22"/>
                <w:szCs w:val="26"/>
              </w:rPr>
              <w:t>oy-Probleme)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985737" w:rsidRPr="007A0875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A2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Keine HTML/CSS/WAI Valid</w:t>
            </w:r>
            <w:r w:rsidR="004D655B" w:rsidRPr="00CF7323">
              <w:rPr>
                <w:rFonts w:ascii="Arial" w:hAnsi="Arial" w:cs="Arial"/>
                <w:sz w:val="22"/>
                <w:szCs w:val="26"/>
              </w:rPr>
              <w:t>i</w:t>
            </w:r>
            <w:r w:rsidRPr="00CF7323">
              <w:rPr>
                <w:rFonts w:ascii="Arial" w:hAnsi="Arial" w:cs="Arial"/>
                <w:sz w:val="22"/>
                <w:szCs w:val="26"/>
              </w:rPr>
              <w:t>erungsfehler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985737" w:rsidRPr="007A0875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A3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Alle Felder wurden validiert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985737" w:rsidRPr="007A0875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A4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434A82" w:rsidRPr="00CF7323" w:rsidRDefault="00A536F4" w:rsidP="00434A82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Custom Validator (Datum) funktioniert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985737" w:rsidRPr="0031270E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A5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rPr>
                <w:rFonts w:ascii="Arial" w:hAnsi="Arial" w:cs="Arial"/>
                <w:sz w:val="22"/>
                <w:szCs w:val="26"/>
                <w:lang w:val="en-US"/>
              </w:rPr>
            </w:pPr>
            <w:r w:rsidRPr="00CF7323">
              <w:rPr>
                <w:rFonts w:ascii="Arial" w:hAnsi="Arial" w:cs="Arial"/>
                <w:sz w:val="22"/>
                <w:szCs w:val="26"/>
                <w:lang w:val="en-US"/>
              </w:rPr>
              <w:t>Terms and Conditions aus-/einblendbar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  <w:lang w:val="en-US"/>
              </w:rPr>
            </w:pPr>
          </w:p>
        </w:tc>
      </w:tr>
      <w:tr w:rsidR="00985737" w:rsidRPr="007A0875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A6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Login funktioniert von anderem Browser auch nach Registrierung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985737" w:rsidRPr="007A0875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A7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Spiel funktioniert erwartungsgemäß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985737" w:rsidRPr="007A0875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A8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Neues Spiel kann gestartet werden</w:t>
            </w:r>
          </w:p>
          <w:p w:rsidR="004D655B" w:rsidRPr="00CF7323" w:rsidRDefault="004D655B" w:rsidP="00687EBD">
            <w:pPr>
              <w:spacing w:before="60" w:after="60"/>
              <w:rPr>
                <w:rFonts w:ascii="Arial" w:hAnsi="Arial" w:cs="Arial"/>
                <w:b/>
                <w:i/>
                <w:sz w:val="22"/>
                <w:szCs w:val="26"/>
              </w:rPr>
            </w:pPr>
            <w:r w:rsidRPr="00CF7323">
              <w:rPr>
                <w:rFonts w:ascii="Arial" w:hAnsi="Arial" w:cs="Arial"/>
                <w:i/>
                <w:sz w:val="22"/>
                <w:szCs w:val="26"/>
              </w:rPr>
              <w:t>Wenn dieser Test fehlschlägt muss A7 manuell getestet werden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985737" w:rsidRPr="007A0875" w:rsidTr="00F525FF">
        <w:trPr>
          <w:gridAfter w:val="1"/>
          <w:wAfter w:w="6" w:type="dxa"/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425421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2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A9</w:t>
            </w:r>
          </w:p>
        </w:tc>
        <w:tc>
          <w:tcPr>
            <w:tcW w:w="722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A536F4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Paralleles Spielen von 2 Spielen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CF7323" w:rsidRDefault="00985737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506EF9" w:rsidRPr="007A0875" w:rsidTr="00F525FF">
        <w:trPr>
          <w:gridAfter w:val="1"/>
          <w:wAfter w:w="6" w:type="dxa"/>
          <w:trHeight w:val="296"/>
          <w:tblCellSpacing w:w="0" w:type="dxa"/>
        </w:trPr>
        <w:tc>
          <w:tcPr>
            <w:tcW w:w="963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06EF9" w:rsidRPr="00CF7323" w:rsidRDefault="00506EF9" w:rsidP="00DD7FF6">
            <w:pPr>
              <w:pStyle w:val="berschrift2"/>
              <w:spacing w:before="0" w:after="0"/>
              <w:ind w:left="578" w:hanging="578"/>
              <w:rPr>
                <w:rFonts w:cs="Arial"/>
                <w:i w:val="0"/>
                <w:iCs w:val="0"/>
                <w:sz w:val="22"/>
                <w:szCs w:val="26"/>
              </w:rPr>
            </w:pPr>
            <w:r w:rsidRPr="00CF7323">
              <w:rPr>
                <w:rFonts w:cs="Arial"/>
                <w:i w:val="0"/>
                <w:iCs w:val="0"/>
                <w:sz w:val="22"/>
                <w:szCs w:val="26"/>
              </w:rPr>
              <w:t>Login/Registrierung  (3 Punkte)</w:t>
            </w:r>
          </w:p>
        </w:tc>
      </w:tr>
      <w:tr w:rsidR="00506EF9" w:rsidRPr="007A0875" w:rsidTr="00F525FF">
        <w:trPr>
          <w:gridAfter w:val="1"/>
          <w:wAfter w:w="6" w:type="dxa"/>
          <w:trHeight w:val="440"/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DD7FF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99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DD7FF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Die Validierungsfehler aller Felder sind aussagekräftig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DD7FF6">
            <w:pPr>
              <w:spacing w:beforeLines="60" w:before="144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506EF9" w:rsidRPr="007A0875" w:rsidTr="00F525FF">
        <w:trPr>
          <w:gridAfter w:val="1"/>
          <w:wAfter w:w="6" w:type="dxa"/>
          <w:trHeight w:val="440"/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DD7FF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2</w:t>
            </w:r>
          </w:p>
        </w:tc>
        <w:tc>
          <w:tcPr>
            <w:tcW w:w="799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DD7FF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Login wurde als Composite Component realisiert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DD7FF6">
            <w:pPr>
              <w:spacing w:beforeLines="60" w:before="144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985737" w:rsidRPr="007A0875" w:rsidTr="00F525FF">
        <w:trPr>
          <w:gridAfter w:val="1"/>
          <w:wAfter w:w="6" w:type="dxa"/>
          <w:trHeight w:val="20"/>
          <w:tblCellSpacing w:w="0" w:type="dxa"/>
        </w:trPr>
        <w:tc>
          <w:tcPr>
            <w:tcW w:w="963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CF7323" w:rsidRDefault="00687EBD" w:rsidP="00506EF9">
            <w:pPr>
              <w:pStyle w:val="berschrift2"/>
              <w:spacing w:before="0" w:after="0"/>
              <w:ind w:left="578" w:hanging="578"/>
              <w:rPr>
                <w:rFonts w:cs="Arial"/>
                <w:sz w:val="22"/>
                <w:szCs w:val="26"/>
              </w:rPr>
            </w:pPr>
            <w:r w:rsidRPr="00CF7323">
              <w:rPr>
                <w:sz w:val="22"/>
              </w:rPr>
              <w:br w:type="page"/>
            </w:r>
            <w:r w:rsidR="00065826" w:rsidRPr="00CF7323">
              <w:rPr>
                <w:rFonts w:cs="Arial"/>
                <w:i w:val="0"/>
                <w:iCs w:val="0"/>
                <w:sz w:val="22"/>
                <w:szCs w:val="26"/>
              </w:rPr>
              <w:t>Allgemein</w:t>
            </w:r>
            <w:r w:rsidR="00A33B76" w:rsidRPr="00CF7323">
              <w:rPr>
                <w:rFonts w:cs="Arial"/>
                <w:i w:val="0"/>
                <w:iCs w:val="0"/>
                <w:sz w:val="22"/>
                <w:szCs w:val="26"/>
              </w:rPr>
              <w:t xml:space="preserve"> (</w:t>
            </w:r>
            <w:r w:rsidR="00506EF9">
              <w:rPr>
                <w:rFonts w:cs="Arial"/>
                <w:i w:val="0"/>
                <w:iCs w:val="0"/>
                <w:sz w:val="22"/>
                <w:szCs w:val="26"/>
              </w:rPr>
              <w:t>7</w:t>
            </w:r>
            <w:r w:rsidR="00985737" w:rsidRPr="00CF7323">
              <w:rPr>
                <w:rFonts w:cs="Arial"/>
                <w:i w:val="0"/>
                <w:iCs w:val="0"/>
                <w:sz w:val="22"/>
                <w:szCs w:val="26"/>
              </w:rPr>
              <w:t xml:space="preserve"> Punkte)</w:t>
            </w:r>
          </w:p>
        </w:tc>
      </w:tr>
      <w:tr w:rsidR="00065826" w:rsidRPr="007A0875" w:rsidTr="00F525FF">
        <w:trPr>
          <w:gridAfter w:val="1"/>
          <w:wAfter w:w="6" w:type="dxa"/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99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Animation funktioniert erwartungsgemäß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065826" w:rsidRPr="007A0875" w:rsidTr="00F525FF">
        <w:trPr>
          <w:gridAfter w:val="1"/>
          <w:wAfter w:w="6" w:type="dxa"/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99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 xml:space="preserve">Layout enthält keinerlei Fehler 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065826" w:rsidRPr="007A0875" w:rsidTr="00F525FF">
        <w:trPr>
          <w:gridAfter w:val="1"/>
          <w:wAfter w:w="6" w:type="dxa"/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99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Internationalisierung durchgehend eingesetzt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065826" w:rsidRPr="007A0875" w:rsidTr="00F525FF">
        <w:trPr>
          <w:gridAfter w:val="1"/>
          <w:wAfter w:w="6" w:type="dxa"/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99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Verwendung von Templates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065826" w:rsidRPr="007A0875" w:rsidTr="00F525FF">
        <w:trPr>
          <w:gridAfter w:val="1"/>
          <w:wAfter w:w="6" w:type="dxa"/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799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Verwendung von Compositions</w:t>
            </w:r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65826" w:rsidRPr="00CF7323" w:rsidRDefault="00065826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506EF9" w:rsidRPr="007A0875" w:rsidTr="00F525FF">
        <w:trPr>
          <w:gridAfter w:val="1"/>
          <w:wAfter w:w="6" w:type="dxa"/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DD7FF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2</w:t>
            </w:r>
          </w:p>
        </w:tc>
        <w:tc>
          <w:tcPr>
            <w:tcW w:w="799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31270E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 xml:space="preserve">Verwendung von AJAX </w:t>
            </w:r>
            <w:r w:rsidR="0031270E">
              <w:rPr>
                <w:rFonts w:ascii="Arial" w:hAnsi="Arial" w:cs="Arial"/>
                <w:sz w:val="22"/>
                <w:szCs w:val="26"/>
              </w:rPr>
              <w:t>Reload für Spielstand</w:t>
            </w:r>
            <w:bookmarkStart w:id="0" w:name="_GoBack"/>
            <w:bookmarkEnd w:id="0"/>
          </w:p>
        </w:tc>
        <w:tc>
          <w:tcPr>
            <w:tcW w:w="13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06EF9" w:rsidRPr="00CF7323" w:rsidRDefault="00506EF9" w:rsidP="00065826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  <w:tr w:rsidR="00506EF9" w:rsidRPr="007A0875" w:rsidTr="00F525FF">
        <w:trPr>
          <w:gridAfter w:val="1"/>
          <w:wAfter w:w="6" w:type="dxa"/>
          <w:tblCellSpacing w:w="0" w:type="dxa"/>
        </w:trPr>
        <w:tc>
          <w:tcPr>
            <w:tcW w:w="963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06EF9" w:rsidRPr="00CF7323" w:rsidRDefault="00506EF9" w:rsidP="00CF7323">
            <w:pPr>
              <w:pStyle w:val="berschrift2"/>
              <w:spacing w:before="0" w:after="0"/>
              <w:ind w:left="578" w:hanging="578"/>
              <w:rPr>
                <w:rFonts w:cs="Arial"/>
                <w:sz w:val="22"/>
                <w:szCs w:val="26"/>
              </w:rPr>
            </w:pPr>
            <w:r w:rsidRPr="00CF7323">
              <w:rPr>
                <w:rFonts w:cs="Arial"/>
                <w:i w:val="0"/>
                <w:iCs w:val="0"/>
                <w:sz w:val="22"/>
                <w:szCs w:val="26"/>
              </w:rPr>
              <w:t>Theorie (5 Punkte)</w:t>
            </w:r>
          </w:p>
        </w:tc>
      </w:tr>
      <w:tr w:rsidR="00F525FF" w:rsidRPr="007A0875" w:rsidTr="00F525FF">
        <w:trPr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525FF" w:rsidRPr="00CF7323" w:rsidRDefault="00F525FF" w:rsidP="00687EBD">
            <w:pPr>
              <w:spacing w:before="60" w:after="60"/>
              <w:jc w:val="center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bCs/>
                <w:sz w:val="22"/>
                <w:szCs w:val="26"/>
              </w:rPr>
              <w:t>5</w:t>
            </w:r>
          </w:p>
        </w:tc>
        <w:tc>
          <w:tcPr>
            <w:tcW w:w="70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525FF" w:rsidRPr="00CF7323" w:rsidRDefault="00F525FF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  <w:r w:rsidRPr="00CF7323">
              <w:rPr>
                <w:rFonts w:ascii="Arial" w:hAnsi="Arial" w:cs="Arial"/>
                <w:sz w:val="22"/>
                <w:szCs w:val="26"/>
              </w:rPr>
              <w:t>Der Student versteh</w:t>
            </w:r>
            <w:r>
              <w:rPr>
                <w:rFonts w:ascii="Arial" w:hAnsi="Arial" w:cs="Arial"/>
                <w:sz w:val="22"/>
                <w:szCs w:val="26"/>
              </w:rPr>
              <w:t>t die eingesetzten Technologien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5FF" w:rsidRPr="00CF7323" w:rsidRDefault="00F525FF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FF" w:rsidRPr="00CF7323" w:rsidRDefault="00F525FF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5FF" w:rsidRPr="00CF7323" w:rsidRDefault="00F525FF" w:rsidP="00687EBD">
            <w:pPr>
              <w:spacing w:before="60" w:after="60"/>
              <w:rPr>
                <w:rFonts w:ascii="Arial" w:hAnsi="Arial" w:cs="Arial"/>
                <w:sz w:val="22"/>
                <w:szCs w:val="26"/>
              </w:rPr>
            </w:pPr>
          </w:p>
        </w:tc>
      </w:tr>
    </w:tbl>
    <w:p w:rsidR="003620CE" w:rsidRPr="007A0875" w:rsidRDefault="003620CE" w:rsidP="00506EF9">
      <w:pPr>
        <w:pStyle w:val="Textkrper"/>
        <w:rPr>
          <w:rFonts w:ascii="Arial" w:hAnsi="Arial" w:cs="Arial"/>
          <w:sz w:val="26"/>
          <w:szCs w:val="26"/>
        </w:rPr>
      </w:pPr>
    </w:p>
    <w:sectPr w:rsidR="003620CE" w:rsidRPr="007A0875" w:rsidSect="00506EF9">
      <w:headerReference w:type="default" r:id="rId8"/>
      <w:pgSz w:w="11906" w:h="16838"/>
      <w:pgMar w:top="1560" w:right="1134" w:bottom="851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65A" w:rsidRDefault="0018165A">
      <w:r>
        <w:separator/>
      </w:r>
    </w:p>
  </w:endnote>
  <w:endnote w:type="continuationSeparator" w:id="0">
    <w:p w:rsidR="0018165A" w:rsidRDefault="0018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65A" w:rsidRDefault="0018165A">
      <w:r>
        <w:separator/>
      </w:r>
    </w:p>
  </w:footnote>
  <w:footnote w:type="continuationSeparator" w:id="0">
    <w:p w:rsidR="0018165A" w:rsidRDefault="00181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B7E" w:rsidRPr="001D1BD1" w:rsidRDefault="00D50B7E">
    <w:pPr>
      <w:jc w:val="center"/>
      <w:rPr>
        <w:rFonts w:ascii="Arial" w:hAnsi="Arial" w:cs="Arial"/>
      </w:rPr>
    </w:pPr>
    <w:r w:rsidRPr="001D1BD1">
      <w:rPr>
        <w:rFonts w:ascii="Arial" w:hAnsi="Arial" w:cs="Arial"/>
      </w:rPr>
      <w:t>Web Engineering</w:t>
    </w:r>
    <w:r w:rsidR="007A0875">
      <w:rPr>
        <w:rFonts w:ascii="Arial" w:hAnsi="Arial" w:cs="Arial"/>
      </w:rPr>
      <w:t xml:space="preserve"> 2013</w:t>
    </w:r>
    <w:r w:rsidRPr="001D1BD1">
      <w:rPr>
        <w:rFonts w:ascii="Arial" w:hAnsi="Arial" w:cs="Arial"/>
      </w:rPr>
      <w:t xml:space="preserve"> – </w:t>
    </w:r>
    <w:r w:rsidRPr="007A0875">
      <w:rPr>
        <w:rFonts w:ascii="Arial" w:hAnsi="Arial" w:cs="Arial"/>
        <w:b/>
      </w:rPr>
      <w:t xml:space="preserve">UE </w:t>
    </w:r>
    <w:r w:rsidR="00515C30">
      <w:rPr>
        <w:rFonts w:ascii="Arial" w:hAnsi="Arial" w:cs="Arial"/>
        <w:b/>
      </w:rPr>
      <w:t xml:space="preserve">3 – </w:t>
    </w:r>
    <w:r w:rsidR="00515C30" w:rsidRPr="00515C30">
      <w:rPr>
        <w:rFonts w:ascii="Arial" w:hAnsi="Arial" w:cs="Arial"/>
      </w:rPr>
      <w:t>25 Punkte</w:t>
    </w:r>
    <w:r w:rsidRPr="001D1BD1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1F15C8"/>
    <w:rsid w:val="000026D6"/>
    <w:rsid w:val="00065826"/>
    <w:rsid w:val="0006711D"/>
    <w:rsid w:val="00125677"/>
    <w:rsid w:val="00127E3E"/>
    <w:rsid w:val="001401B8"/>
    <w:rsid w:val="001633EB"/>
    <w:rsid w:val="00176FEE"/>
    <w:rsid w:val="0018165A"/>
    <w:rsid w:val="001B52B2"/>
    <w:rsid w:val="001D1BD1"/>
    <w:rsid w:val="001F15C8"/>
    <w:rsid w:val="00242F3D"/>
    <w:rsid w:val="002C7DCA"/>
    <w:rsid w:val="00311ECA"/>
    <w:rsid w:val="0031270E"/>
    <w:rsid w:val="00341BCB"/>
    <w:rsid w:val="003620CE"/>
    <w:rsid w:val="003716AA"/>
    <w:rsid w:val="00417E1F"/>
    <w:rsid w:val="00425421"/>
    <w:rsid w:val="00434A82"/>
    <w:rsid w:val="0048005C"/>
    <w:rsid w:val="004A1DB9"/>
    <w:rsid w:val="004C0DE6"/>
    <w:rsid w:val="004D49A7"/>
    <w:rsid w:val="004D655B"/>
    <w:rsid w:val="004E12D6"/>
    <w:rsid w:val="00506EF9"/>
    <w:rsid w:val="00515C30"/>
    <w:rsid w:val="005E3A56"/>
    <w:rsid w:val="006245AC"/>
    <w:rsid w:val="006767D7"/>
    <w:rsid w:val="00676D47"/>
    <w:rsid w:val="00687EBD"/>
    <w:rsid w:val="006A38D9"/>
    <w:rsid w:val="006C0311"/>
    <w:rsid w:val="006E413C"/>
    <w:rsid w:val="00727801"/>
    <w:rsid w:val="00771A62"/>
    <w:rsid w:val="00797C08"/>
    <w:rsid w:val="007A0875"/>
    <w:rsid w:val="008671EA"/>
    <w:rsid w:val="008A7A33"/>
    <w:rsid w:val="00901B20"/>
    <w:rsid w:val="00954191"/>
    <w:rsid w:val="00985737"/>
    <w:rsid w:val="00992D85"/>
    <w:rsid w:val="009A423F"/>
    <w:rsid w:val="00A24544"/>
    <w:rsid w:val="00A33B76"/>
    <w:rsid w:val="00A536F4"/>
    <w:rsid w:val="00B622FD"/>
    <w:rsid w:val="00BC02DC"/>
    <w:rsid w:val="00C76137"/>
    <w:rsid w:val="00CF7323"/>
    <w:rsid w:val="00D20225"/>
    <w:rsid w:val="00D50B7E"/>
    <w:rsid w:val="00E11BE8"/>
    <w:rsid w:val="00E82247"/>
    <w:rsid w:val="00E91CF3"/>
    <w:rsid w:val="00EB091E"/>
    <w:rsid w:val="00EB631B"/>
    <w:rsid w:val="00F525FF"/>
    <w:rsid w:val="00F71347"/>
    <w:rsid w:val="00F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6D47"/>
    <w:pPr>
      <w:widowControl w:val="0"/>
      <w:suppressAutoHyphens/>
    </w:pPr>
    <w:rPr>
      <w:rFonts w:eastAsia="DejaVu Sans"/>
      <w:kern w:val="1"/>
      <w:sz w:val="24"/>
      <w:szCs w:val="24"/>
      <w:lang w:val="de-AT"/>
    </w:rPr>
  </w:style>
  <w:style w:type="paragraph" w:styleId="berschrift1">
    <w:name w:val="heading 1"/>
    <w:basedOn w:val="Heading"/>
    <w:next w:val="Textkrper"/>
    <w:qFormat/>
    <w:rsid w:val="00676D47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berschrift2">
    <w:name w:val="heading 2"/>
    <w:basedOn w:val="Heading"/>
    <w:next w:val="Textkrper"/>
    <w:qFormat/>
    <w:rsid w:val="00676D47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krper"/>
    <w:qFormat/>
    <w:rsid w:val="00676D47"/>
    <w:pPr>
      <w:tabs>
        <w:tab w:val="num" w:pos="720"/>
      </w:tabs>
      <w:spacing w:before="68" w:after="119"/>
      <w:ind w:left="720" w:hanging="720"/>
      <w:outlineLvl w:val="2"/>
    </w:pPr>
    <w:rPr>
      <w:b/>
      <w:bCs/>
      <w:sz w:val="26"/>
    </w:rPr>
  </w:style>
  <w:style w:type="paragraph" w:styleId="berschrift4">
    <w:name w:val="heading 4"/>
    <w:basedOn w:val="Heading"/>
    <w:next w:val="Textkrper"/>
    <w:qFormat/>
    <w:rsid w:val="00676D47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styleId="berschrift5">
    <w:name w:val="heading 5"/>
    <w:basedOn w:val="Heading"/>
    <w:next w:val="Textkrper"/>
    <w:qFormat/>
    <w:rsid w:val="00676D47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rsid w:val="00676D47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paragraph" w:styleId="berschrift7">
    <w:name w:val="heading 7"/>
    <w:basedOn w:val="Heading"/>
    <w:next w:val="Textkrper"/>
    <w:qFormat/>
    <w:rsid w:val="00676D47"/>
    <w:pPr>
      <w:tabs>
        <w:tab w:val="num" w:pos="1296"/>
      </w:tabs>
      <w:ind w:left="1296" w:hanging="1296"/>
      <w:outlineLvl w:val="6"/>
    </w:pPr>
    <w:rPr>
      <w:b/>
      <w:bCs/>
      <w:sz w:val="21"/>
      <w:szCs w:val="21"/>
    </w:rPr>
  </w:style>
  <w:style w:type="paragraph" w:styleId="berschrift8">
    <w:name w:val="heading 8"/>
    <w:basedOn w:val="Heading"/>
    <w:next w:val="Textkrper"/>
    <w:qFormat/>
    <w:rsid w:val="00676D47"/>
    <w:pPr>
      <w:tabs>
        <w:tab w:val="num" w:pos="1440"/>
      </w:tabs>
      <w:ind w:left="1440" w:hanging="1440"/>
      <w:outlineLvl w:val="7"/>
    </w:pPr>
    <w:rPr>
      <w:b/>
      <w:bCs/>
      <w:sz w:val="21"/>
      <w:szCs w:val="21"/>
    </w:rPr>
  </w:style>
  <w:style w:type="paragraph" w:styleId="berschrift9">
    <w:name w:val="heading 9"/>
    <w:basedOn w:val="Heading"/>
    <w:next w:val="Textkrper"/>
    <w:qFormat/>
    <w:rsid w:val="00676D4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sid w:val="00676D4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676D47"/>
  </w:style>
  <w:style w:type="paragraph" w:customStyle="1" w:styleId="Heading">
    <w:name w:val="Heading"/>
    <w:basedOn w:val="Standard"/>
    <w:next w:val="Textkrper"/>
    <w:rsid w:val="00676D47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Textkrper">
    <w:name w:val="Body Text"/>
    <w:basedOn w:val="Standard"/>
    <w:rsid w:val="00676D47"/>
    <w:pPr>
      <w:spacing w:after="120"/>
    </w:pPr>
  </w:style>
  <w:style w:type="paragraph" w:styleId="Liste">
    <w:name w:val="List"/>
    <w:basedOn w:val="Textkrper"/>
    <w:rsid w:val="00676D47"/>
  </w:style>
  <w:style w:type="paragraph" w:customStyle="1" w:styleId="Beschriftung1">
    <w:name w:val="Beschriftung1"/>
    <w:basedOn w:val="Standard"/>
    <w:rsid w:val="00676D4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76D47"/>
    <w:pPr>
      <w:suppressLineNumbers/>
    </w:pPr>
  </w:style>
  <w:style w:type="paragraph" w:styleId="Kopfzeile">
    <w:name w:val="header"/>
    <w:basedOn w:val="Standard"/>
    <w:rsid w:val="00676D47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676D47"/>
    <w:pPr>
      <w:suppressLineNumbers/>
    </w:pPr>
  </w:style>
  <w:style w:type="paragraph" w:customStyle="1" w:styleId="Heading10">
    <w:name w:val="Heading 10"/>
    <w:basedOn w:val="Heading"/>
    <w:next w:val="Textkrper"/>
    <w:rsid w:val="00676D4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1D1BD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D1BD1"/>
    <w:rPr>
      <w:rFonts w:eastAsia="DejaVu Sans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Wien, Studentenlizenz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Mayerhofer</dc:creator>
  <cp:lastModifiedBy>Mayrhofer</cp:lastModifiedBy>
  <cp:revision>18</cp:revision>
  <cp:lastPrinted>2010-04-14T07:30:00Z</cp:lastPrinted>
  <dcterms:created xsi:type="dcterms:W3CDTF">2013-04-19T07:36:00Z</dcterms:created>
  <dcterms:modified xsi:type="dcterms:W3CDTF">2013-05-14T10:03:00Z</dcterms:modified>
</cp:coreProperties>
</file>